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50D" w:rsidRPr="00AC0831" w:rsidRDefault="0086150D" w:rsidP="00AC0831">
      <w:pPr>
        <w:jc w:val="center"/>
        <w:rPr>
          <w:b/>
          <w:bCs/>
          <w:sz w:val="72"/>
          <w:szCs w:val="72"/>
        </w:rPr>
      </w:pPr>
      <w:r w:rsidRPr="00AC0831">
        <w:rPr>
          <w:b/>
          <w:bCs/>
          <w:sz w:val="72"/>
          <w:szCs w:val="72"/>
        </w:rPr>
        <w:t>Test Plan</w:t>
      </w:r>
    </w:p>
    <w:p w:rsidR="0086150D" w:rsidRDefault="0086150D" w:rsidP="0086150D">
      <w:pPr>
        <w:pStyle w:val="ListParagraph"/>
        <w:rPr>
          <w:sz w:val="32"/>
          <w:szCs w:val="32"/>
        </w:rPr>
      </w:pPr>
    </w:p>
    <w:p w:rsidR="0088725E" w:rsidRPr="00835058" w:rsidRDefault="0086150D" w:rsidP="00835058">
      <w:pPr>
        <w:spacing w:line="478" w:lineRule="auto"/>
        <w:jc w:val="center"/>
        <w:rPr>
          <w:rFonts w:ascii="Times New Roman" w:hAnsi="Times New Roman" w:cs="Times New Roman"/>
          <w:sz w:val="36"/>
          <w:szCs w:val="36"/>
          <w:u w:val="single"/>
        </w:rPr>
      </w:pPr>
      <w:r w:rsidRPr="00835058">
        <w:rPr>
          <w:rFonts w:ascii="Times New Roman" w:hAnsi="Times New Roman" w:cs="Times New Roman"/>
          <w:sz w:val="36"/>
          <w:szCs w:val="36"/>
          <w:u w:val="single"/>
        </w:rPr>
        <w:t>Introduction</w:t>
      </w:r>
    </w:p>
    <w:p w:rsidR="0088725E" w:rsidRPr="0088725E" w:rsidRDefault="0088725E" w:rsidP="0088725E">
      <w:pPr>
        <w:pStyle w:val="NoSpacing"/>
        <w:rPr>
          <w:sz w:val="32"/>
          <w:szCs w:val="32"/>
        </w:rPr>
      </w:pPr>
      <w:r w:rsidRPr="0088725E">
        <w:rPr>
          <w:sz w:val="32"/>
          <w:szCs w:val="32"/>
        </w:rPr>
        <w:t xml:space="preserve">This document provides the test plan on how we are going to test </w:t>
      </w:r>
      <w:r w:rsidR="00EC7743">
        <w:rPr>
          <w:sz w:val="32"/>
          <w:szCs w:val="32"/>
        </w:rPr>
        <w:t>“shohoz.com”</w:t>
      </w:r>
      <w:r w:rsidRPr="0088725E">
        <w:rPr>
          <w:sz w:val="32"/>
          <w:szCs w:val="32"/>
        </w:rPr>
        <w:t xml:space="preserve">. </w:t>
      </w:r>
      <w:r w:rsidR="00EC7743">
        <w:rPr>
          <w:sz w:val="32"/>
          <w:szCs w:val="32"/>
        </w:rPr>
        <w:t>“shohoz.com”</w:t>
      </w:r>
      <w:r w:rsidRPr="0088725E">
        <w:rPr>
          <w:sz w:val="32"/>
          <w:szCs w:val="32"/>
        </w:rPr>
        <w:t xml:space="preserve"> is </w:t>
      </w:r>
      <w:r w:rsidR="00EC7743">
        <w:rPr>
          <w:sz w:val="32"/>
          <w:szCs w:val="32"/>
        </w:rPr>
        <w:t>website</w:t>
      </w:r>
      <w:r w:rsidRPr="0088725E">
        <w:rPr>
          <w:sz w:val="32"/>
          <w:szCs w:val="32"/>
        </w:rPr>
        <w:t xml:space="preserve"> that </w:t>
      </w:r>
      <w:r w:rsidR="00EC7743">
        <w:rPr>
          <w:sz w:val="32"/>
          <w:szCs w:val="32"/>
        </w:rPr>
        <w:t>by which</w:t>
      </w:r>
      <w:r w:rsidRPr="0088725E">
        <w:rPr>
          <w:sz w:val="32"/>
          <w:szCs w:val="32"/>
        </w:rPr>
        <w:t xml:space="preserve"> user </w:t>
      </w:r>
      <w:r w:rsidR="00EC7743">
        <w:rPr>
          <w:sz w:val="32"/>
          <w:szCs w:val="32"/>
        </w:rPr>
        <w:t xml:space="preserve">can buy tickets of bus, launch, movie &amp; also can book seats for any event. </w:t>
      </w:r>
      <w:r w:rsidRPr="0088725E">
        <w:rPr>
          <w:sz w:val="32"/>
          <w:szCs w:val="32"/>
        </w:rPr>
        <w:t xml:space="preserve">Here in this document we are going to devise a plan that tests the several functions on the working of </w:t>
      </w:r>
      <w:r w:rsidR="00EC7743">
        <w:rPr>
          <w:sz w:val="32"/>
          <w:szCs w:val="32"/>
        </w:rPr>
        <w:t>“shohoz.com”</w:t>
      </w:r>
      <w:r w:rsidRPr="0088725E">
        <w:rPr>
          <w:sz w:val="32"/>
          <w:szCs w:val="32"/>
        </w:rPr>
        <w:t xml:space="preserve"> and set pass/fail criteria. We are doing black box texting. This is also known as end user testing. Here, we identify our project information and functions that should be tested and list the test requirements. We identify proper required resources.</w:t>
      </w:r>
    </w:p>
    <w:p w:rsidR="0086150D" w:rsidRDefault="0086150D" w:rsidP="0088725E">
      <w:pPr>
        <w:rPr>
          <w:sz w:val="36"/>
          <w:szCs w:val="36"/>
          <w:u w:val="single"/>
        </w:rPr>
      </w:pPr>
    </w:p>
    <w:p w:rsidR="00CA541E" w:rsidRPr="00835058" w:rsidRDefault="00CA541E" w:rsidP="00835058">
      <w:pPr>
        <w:spacing w:line="0" w:lineRule="atLeast"/>
        <w:jc w:val="center"/>
        <w:rPr>
          <w:u w:val="single"/>
        </w:rPr>
      </w:pPr>
      <w:r w:rsidRPr="00835058">
        <w:rPr>
          <w:rFonts w:ascii="Times New Roman" w:eastAsia="Times New Roman" w:hAnsi="Times New Roman"/>
          <w:bCs/>
          <w:sz w:val="36"/>
          <w:u w:val="single"/>
        </w:rPr>
        <w:t>Test Items</w:t>
      </w:r>
    </w:p>
    <w:tbl>
      <w:tblPr>
        <w:tblW w:w="10834" w:type="dxa"/>
        <w:jc w:val="center"/>
        <w:tblLook w:val="04A0"/>
      </w:tblPr>
      <w:tblGrid>
        <w:gridCol w:w="560"/>
        <w:gridCol w:w="3307"/>
        <w:gridCol w:w="3117"/>
        <w:gridCol w:w="3033"/>
        <w:gridCol w:w="817"/>
      </w:tblGrid>
      <w:tr w:rsidR="00FE7397" w:rsidRPr="00FE7397" w:rsidTr="00835058">
        <w:trPr>
          <w:trHeight w:val="300"/>
          <w:jc w:val="center"/>
        </w:trPr>
        <w:tc>
          <w:tcPr>
            <w:tcW w:w="10017"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r w:rsidRPr="00FE7397">
              <w:rPr>
                <w:rFonts w:ascii="Calibri" w:eastAsia="Times New Roman" w:hAnsi="Calibri" w:cs="Calibri"/>
                <w:b/>
                <w:bCs/>
                <w:color w:val="000000"/>
                <w:szCs w:val="22"/>
                <w:lang w:bidi="ar-SA"/>
              </w:rPr>
              <w:t>TEST COVERAGE FOR Shohoz.com</w:t>
            </w:r>
          </w:p>
        </w:tc>
        <w:tc>
          <w:tcPr>
            <w:tcW w:w="817" w:type="dxa"/>
            <w:tcBorders>
              <w:top w:val="nil"/>
              <w:left w:val="nil"/>
              <w:bottom w:val="nil"/>
              <w:right w:val="nil"/>
            </w:tcBorders>
            <w:shd w:val="clear" w:color="auto" w:fill="auto"/>
            <w:noWrap/>
            <w:vAlign w:val="bottom"/>
            <w:hideMark/>
          </w:tcPr>
          <w:p w:rsidR="00FE7397" w:rsidRPr="00FE7397" w:rsidRDefault="00FE7397" w:rsidP="00FE7397">
            <w:pPr>
              <w:spacing w:after="0" w:line="240" w:lineRule="auto"/>
              <w:rPr>
                <w:rFonts w:ascii="Calibri" w:eastAsia="Times New Roman" w:hAnsi="Calibri" w:cs="Calibri"/>
                <w:color w:val="000000"/>
                <w:szCs w:val="22"/>
                <w:lang w:bidi="ar-SA"/>
              </w:rPr>
            </w:pPr>
          </w:p>
        </w:tc>
      </w:tr>
      <w:tr w:rsidR="00FE7397" w:rsidRPr="00FE7397" w:rsidTr="00835058">
        <w:trPr>
          <w:trHeight w:val="314"/>
          <w:jc w:val="center"/>
        </w:trPr>
        <w:tc>
          <w:tcPr>
            <w:tcW w:w="10017" w:type="dxa"/>
            <w:gridSpan w:val="4"/>
            <w:vMerge/>
            <w:tcBorders>
              <w:top w:val="single" w:sz="8" w:space="0" w:color="auto"/>
              <w:left w:val="single" w:sz="8" w:space="0" w:color="auto"/>
              <w:bottom w:val="single" w:sz="8" w:space="0" w:color="000000"/>
              <w:right w:val="single" w:sz="8" w:space="0" w:color="000000"/>
            </w:tcBorders>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p>
        </w:tc>
        <w:tc>
          <w:tcPr>
            <w:tcW w:w="817" w:type="dxa"/>
            <w:tcBorders>
              <w:top w:val="nil"/>
              <w:left w:val="nil"/>
              <w:bottom w:val="nil"/>
              <w:right w:val="nil"/>
            </w:tcBorders>
            <w:shd w:val="clear" w:color="auto" w:fill="auto"/>
            <w:noWrap/>
            <w:vAlign w:val="bottom"/>
            <w:hideMark/>
          </w:tcPr>
          <w:p w:rsidR="00FE7397" w:rsidRPr="00FE7397" w:rsidRDefault="00FE7397" w:rsidP="00FE7397">
            <w:pPr>
              <w:spacing w:after="0" w:line="240" w:lineRule="auto"/>
              <w:rPr>
                <w:rFonts w:ascii="Calibri" w:eastAsia="Times New Roman" w:hAnsi="Calibri" w:cs="Calibri"/>
                <w:color w:val="000000"/>
                <w:szCs w:val="22"/>
                <w:lang w:bidi="ar-SA"/>
              </w:rPr>
            </w:pPr>
          </w:p>
        </w:tc>
      </w:tr>
      <w:tr w:rsidR="00FE7397" w:rsidRPr="00FE7397" w:rsidTr="00835058">
        <w:trPr>
          <w:trHeight w:val="300"/>
          <w:jc w:val="center"/>
        </w:trPr>
        <w:tc>
          <w:tcPr>
            <w:tcW w:w="560" w:type="dxa"/>
            <w:tcBorders>
              <w:top w:val="nil"/>
              <w:left w:val="single" w:sz="4" w:space="0" w:color="auto"/>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r w:rsidRPr="00FE7397">
              <w:rPr>
                <w:rFonts w:ascii="Calibri" w:eastAsia="Times New Roman" w:hAnsi="Calibri" w:cs="Calibri"/>
                <w:b/>
                <w:bCs/>
                <w:color w:val="000000"/>
                <w:szCs w:val="22"/>
                <w:lang w:bidi="ar-SA"/>
              </w:rPr>
              <w:t>S/N</w:t>
            </w:r>
          </w:p>
        </w:tc>
        <w:tc>
          <w:tcPr>
            <w:tcW w:w="3307" w:type="dxa"/>
            <w:tcBorders>
              <w:top w:val="nil"/>
              <w:left w:val="single" w:sz="4" w:space="0" w:color="auto"/>
              <w:bottom w:val="single" w:sz="4" w:space="0" w:color="auto"/>
              <w:right w:val="single" w:sz="4" w:space="0" w:color="auto"/>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r w:rsidRPr="00FE7397">
              <w:rPr>
                <w:rFonts w:ascii="Calibri" w:eastAsia="Times New Roman" w:hAnsi="Calibri" w:cs="Calibri"/>
                <w:b/>
                <w:bCs/>
                <w:color w:val="000000"/>
                <w:szCs w:val="22"/>
                <w:lang w:bidi="ar-SA"/>
              </w:rPr>
              <w:t>Test</w:t>
            </w:r>
          </w:p>
        </w:tc>
        <w:tc>
          <w:tcPr>
            <w:tcW w:w="3117" w:type="dxa"/>
            <w:tcBorders>
              <w:top w:val="nil"/>
              <w:left w:val="nil"/>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r w:rsidRPr="00FE7397">
              <w:rPr>
                <w:rFonts w:ascii="Calibri" w:eastAsia="Times New Roman" w:hAnsi="Calibri" w:cs="Calibri"/>
                <w:b/>
                <w:bCs/>
                <w:color w:val="000000"/>
                <w:szCs w:val="22"/>
                <w:lang w:bidi="ar-SA"/>
              </w:rPr>
              <w:t>Case</w:t>
            </w:r>
          </w:p>
        </w:tc>
        <w:tc>
          <w:tcPr>
            <w:tcW w:w="3033" w:type="dxa"/>
            <w:tcBorders>
              <w:top w:val="nil"/>
              <w:left w:val="single" w:sz="4" w:space="0" w:color="auto"/>
              <w:bottom w:val="single" w:sz="4" w:space="0" w:color="auto"/>
              <w:right w:val="single" w:sz="4" w:space="0" w:color="auto"/>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r w:rsidRPr="00FE7397">
              <w:rPr>
                <w:rFonts w:ascii="Calibri" w:eastAsia="Times New Roman" w:hAnsi="Calibri" w:cs="Calibri"/>
                <w:b/>
                <w:bCs/>
                <w:color w:val="000000"/>
                <w:szCs w:val="22"/>
                <w:lang w:bidi="ar-SA"/>
              </w:rPr>
              <w:t>Coverage</w:t>
            </w:r>
          </w:p>
        </w:tc>
        <w:tc>
          <w:tcPr>
            <w:tcW w:w="817" w:type="dxa"/>
            <w:tcBorders>
              <w:top w:val="nil"/>
              <w:left w:val="nil"/>
              <w:bottom w:val="nil"/>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p>
        </w:tc>
      </w:tr>
      <w:tr w:rsidR="00FE7397" w:rsidRPr="00FE7397" w:rsidTr="00835058">
        <w:trPr>
          <w:trHeight w:val="300"/>
          <w:jc w:val="center"/>
        </w:trPr>
        <w:tc>
          <w:tcPr>
            <w:tcW w:w="560" w:type="dxa"/>
            <w:tcBorders>
              <w:top w:val="nil"/>
              <w:left w:val="single" w:sz="4" w:space="0" w:color="auto"/>
              <w:bottom w:val="nil"/>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1</w:t>
            </w:r>
          </w:p>
        </w:tc>
        <w:tc>
          <w:tcPr>
            <w:tcW w:w="3307" w:type="dxa"/>
            <w:vMerge w:val="restart"/>
            <w:tcBorders>
              <w:top w:val="nil"/>
              <w:left w:val="single" w:sz="4" w:space="0" w:color="auto"/>
              <w:bottom w:val="nil"/>
              <w:right w:val="single" w:sz="4" w:space="0" w:color="auto"/>
            </w:tcBorders>
            <w:shd w:val="clear" w:color="auto" w:fill="auto"/>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r w:rsidRPr="00FE7397">
              <w:rPr>
                <w:rFonts w:ascii="Calibri" w:eastAsia="Times New Roman" w:hAnsi="Calibri" w:cs="Calibri"/>
                <w:b/>
                <w:bCs/>
                <w:color w:val="000000"/>
                <w:szCs w:val="22"/>
                <w:lang w:bidi="ar-SA"/>
              </w:rPr>
              <w:t>Header segments of the website</w:t>
            </w:r>
          </w:p>
        </w:tc>
        <w:tc>
          <w:tcPr>
            <w:tcW w:w="3117" w:type="dxa"/>
            <w:tcBorders>
              <w:top w:val="nil"/>
              <w:left w:val="nil"/>
              <w:bottom w:val="nil"/>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Check main header</w:t>
            </w:r>
          </w:p>
        </w:tc>
        <w:tc>
          <w:tcPr>
            <w:tcW w:w="3033" w:type="dxa"/>
            <w:tcBorders>
              <w:top w:val="nil"/>
              <w:left w:val="single" w:sz="4" w:space="0" w:color="auto"/>
              <w:bottom w:val="nil"/>
              <w:right w:val="single" w:sz="4" w:space="0" w:color="auto"/>
            </w:tcBorders>
            <w:shd w:val="clear" w:color="auto" w:fill="auto"/>
            <w:hideMark/>
          </w:tcPr>
          <w:p w:rsidR="00FE7397" w:rsidRPr="00FE7397" w:rsidRDefault="00FE7397" w:rsidP="008C5236">
            <w:pPr>
              <w:spacing w:after="0" w:line="240" w:lineRule="auto"/>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1.1 Main menu navigation</w:t>
            </w:r>
          </w:p>
        </w:tc>
        <w:tc>
          <w:tcPr>
            <w:tcW w:w="817" w:type="dxa"/>
            <w:tcBorders>
              <w:top w:val="nil"/>
              <w:left w:val="nil"/>
              <w:bottom w:val="nil"/>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p>
        </w:tc>
      </w:tr>
      <w:tr w:rsidR="00FE7397" w:rsidRPr="00FE7397" w:rsidTr="00835058">
        <w:trPr>
          <w:trHeight w:val="598"/>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2</w:t>
            </w:r>
          </w:p>
        </w:tc>
        <w:tc>
          <w:tcPr>
            <w:tcW w:w="3307" w:type="dxa"/>
            <w:vMerge/>
            <w:tcBorders>
              <w:top w:val="nil"/>
              <w:left w:val="single" w:sz="4" w:space="0" w:color="auto"/>
              <w:bottom w:val="nil"/>
              <w:right w:val="single" w:sz="4" w:space="0" w:color="auto"/>
            </w:tcBorders>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p>
        </w:tc>
        <w:tc>
          <w:tcPr>
            <w:tcW w:w="3117" w:type="dxa"/>
            <w:tcBorders>
              <w:top w:val="single" w:sz="4" w:space="0" w:color="auto"/>
              <w:left w:val="nil"/>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Check Link</w:t>
            </w:r>
          </w:p>
        </w:tc>
        <w:tc>
          <w:tcPr>
            <w:tcW w:w="3033" w:type="dxa"/>
            <w:tcBorders>
              <w:top w:val="single" w:sz="4" w:space="0" w:color="auto"/>
              <w:left w:val="single" w:sz="4" w:space="0" w:color="auto"/>
              <w:bottom w:val="single" w:sz="4" w:space="0" w:color="auto"/>
              <w:right w:val="single" w:sz="4" w:space="0" w:color="auto"/>
            </w:tcBorders>
            <w:shd w:val="clear" w:color="auto" w:fill="auto"/>
            <w:hideMark/>
          </w:tcPr>
          <w:p w:rsidR="00FE7397" w:rsidRPr="00FE7397" w:rsidRDefault="00FE7397" w:rsidP="008C5236">
            <w:pPr>
              <w:spacing w:after="0" w:line="240" w:lineRule="auto"/>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2.1 Valid Link</w:t>
            </w:r>
            <w:r w:rsidRPr="00FE7397">
              <w:rPr>
                <w:rFonts w:ascii="Calibri" w:eastAsia="Times New Roman" w:hAnsi="Calibri" w:cs="Calibri"/>
                <w:color w:val="000000"/>
                <w:szCs w:val="22"/>
                <w:lang w:bidi="ar-SA"/>
              </w:rPr>
              <w:br/>
              <w:t>2.2 Clickable Link</w:t>
            </w:r>
          </w:p>
        </w:tc>
        <w:tc>
          <w:tcPr>
            <w:tcW w:w="817" w:type="dxa"/>
            <w:tcBorders>
              <w:top w:val="nil"/>
              <w:left w:val="nil"/>
              <w:bottom w:val="nil"/>
              <w:right w:val="nil"/>
            </w:tcBorders>
            <w:shd w:val="clear" w:color="auto" w:fill="auto"/>
            <w:noWrap/>
            <w:vAlign w:val="bottom"/>
            <w:hideMark/>
          </w:tcPr>
          <w:p w:rsidR="00FE7397" w:rsidRPr="00FE7397" w:rsidRDefault="00FE7397" w:rsidP="00FE7397">
            <w:pPr>
              <w:spacing w:after="0" w:line="240" w:lineRule="auto"/>
              <w:rPr>
                <w:rFonts w:ascii="Calibri" w:eastAsia="Times New Roman" w:hAnsi="Calibri" w:cs="Calibri"/>
                <w:color w:val="000000"/>
                <w:szCs w:val="22"/>
                <w:lang w:bidi="ar-SA"/>
              </w:rPr>
            </w:pPr>
          </w:p>
        </w:tc>
      </w:tr>
      <w:tr w:rsidR="00FE7397" w:rsidRPr="00FE7397" w:rsidTr="00835058">
        <w:trPr>
          <w:trHeight w:val="583"/>
          <w:jc w:val="center"/>
        </w:trPr>
        <w:tc>
          <w:tcPr>
            <w:tcW w:w="560" w:type="dxa"/>
            <w:tcBorders>
              <w:top w:val="nil"/>
              <w:left w:val="single" w:sz="4" w:space="0" w:color="auto"/>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4</w:t>
            </w:r>
          </w:p>
        </w:tc>
        <w:tc>
          <w:tcPr>
            <w:tcW w:w="33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r w:rsidRPr="00FE7397">
              <w:rPr>
                <w:rFonts w:ascii="Calibri" w:eastAsia="Times New Roman" w:hAnsi="Calibri" w:cs="Calibri"/>
                <w:b/>
                <w:bCs/>
                <w:color w:val="000000"/>
                <w:szCs w:val="22"/>
                <w:lang w:bidi="ar-SA"/>
              </w:rPr>
              <w:t>Footer</w:t>
            </w:r>
          </w:p>
        </w:tc>
        <w:tc>
          <w:tcPr>
            <w:tcW w:w="3117" w:type="dxa"/>
            <w:tcBorders>
              <w:top w:val="nil"/>
              <w:left w:val="nil"/>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Check footer link</w:t>
            </w:r>
          </w:p>
        </w:tc>
        <w:tc>
          <w:tcPr>
            <w:tcW w:w="3033" w:type="dxa"/>
            <w:tcBorders>
              <w:top w:val="nil"/>
              <w:left w:val="single" w:sz="4" w:space="0" w:color="auto"/>
              <w:bottom w:val="single" w:sz="4" w:space="0" w:color="auto"/>
              <w:right w:val="single" w:sz="4" w:space="0" w:color="auto"/>
            </w:tcBorders>
            <w:shd w:val="clear" w:color="auto" w:fill="auto"/>
            <w:hideMark/>
          </w:tcPr>
          <w:p w:rsidR="00FE7397" w:rsidRPr="00FE7397" w:rsidRDefault="00FE7397" w:rsidP="008C5236">
            <w:pPr>
              <w:spacing w:after="240" w:line="240" w:lineRule="auto"/>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3.1 Check the hyperlinks</w:t>
            </w:r>
          </w:p>
        </w:tc>
        <w:tc>
          <w:tcPr>
            <w:tcW w:w="817" w:type="dxa"/>
            <w:tcBorders>
              <w:top w:val="nil"/>
              <w:left w:val="nil"/>
              <w:bottom w:val="nil"/>
              <w:right w:val="nil"/>
            </w:tcBorders>
            <w:shd w:val="clear" w:color="auto" w:fill="auto"/>
            <w:noWrap/>
            <w:vAlign w:val="bottom"/>
            <w:hideMark/>
          </w:tcPr>
          <w:p w:rsidR="00FE7397" w:rsidRPr="00FE7397" w:rsidRDefault="00FE7397" w:rsidP="00FE7397">
            <w:pPr>
              <w:spacing w:after="0" w:line="240" w:lineRule="auto"/>
              <w:rPr>
                <w:rFonts w:ascii="Calibri" w:eastAsia="Times New Roman" w:hAnsi="Calibri" w:cs="Calibri"/>
                <w:color w:val="000000"/>
                <w:szCs w:val="22"/>
                <w:lang w:bidi="ar-SA"/>
              </w:rPr>
            </w:pPr>
          </w:p>
        </w:tc>
      </w:tr>
      <w:tr w:rsidR="00FE7397" w:rsidRPr="00FE7397" w:rsidTr="00835058">
        <w:trPr>
          <w:trHeight w:val="957"/>
          <w:jc w:val="center"/>
        </w:trPr>
        <w:tc>
          <w:tcPr>
            <w:tcW w:w="560" w:type="dxa"/>
            <w:tcBorders>
              <w:top w:val="nil"/>
              <w:left w:val="single" w:sz="4" w:space="0" w:color="auto"/>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5</w:t>
            </w:r>
          </w:p>
        </w:tc>
        <w:tc>
          <w:tcPr>
            <w:tcW w:w="3307" w:type="dxa"/>
            <w:vMerge/>
            <w:tcBorders>
              <w:top w:val="single" w:sz="4" w:space="0" w:color="auto"/>
              <w:left w:val="single" w:sz="4" w:space="0" w:color="auto"/>
              <w:bottom w:val="single" w:sz="4" w:space="0" w:color="000000"/>
              <w:right w:val="single" w:sz="4" w:space="0" w:color="auto"/>
            </w:tcBorders>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p>
        </w:tc>
        <w:tc>
          <w:tcPr>
            <w:tcW w:w="3117" w:type="dxa"/>
            <w:tcBorders>
              <w:top w:val="nil"/>
              <w:left w:val="nil"/>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Check Privacy</w:t>
            </w:r>
          </w:p>
        </w:tc>
        <w:tc>
          <w:tcPr>
            <w:tcW w:w="3033" w:type="dxa"/>
            <w:tcBorders>
              <w:top w:val="nil"/>
              <w:left w:val="single" w:sz="4" w:space="0" w:color="auto"/>
              <w:bottom w:val="single" w:sz="4" w:space="0" w:color="auto"/>
              <w:right w:val="single" w:sz="4" w:space="0" w:color="auto"/>
            </w:tcBorders>
            <w:shd w:val="clear" w:color="auto" w:fill="auto"/>
            <w:hideMark/>
          </w:tcPr>
          <w:p w:rsidR="00FE7397" w:rsidRPr="00FE7397" w:rsidRDefault="00FE7397" w:rsidP="008C5236">
            <w:pPr>
              <w:spacing w:after="0" w:line="240" w:lineRule="auto"/>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4.1 Privacy policy link</w:t>
            </w:r>
          </w:p>
        </w:tc>
        <w:tc>
          <w:tcPr>
            <w:tcW w:w="817" w:type="dxa"/>
            <w:tcBorders>
              <w:top w:val="nil"/>
              <w:left w:val="nil"/>
              <w:bottom w:val="nil"/>
              <w:right w:val="nil"/>
            </w:tcBorders>
            <w:shd w:val="clear" w:color="auto" w:fill="auto"/>
            <w:noWrap/>
            <w:vAlign w:val="bottom"/>
            <w:hideMark/>
          </w:tcPr>
          <w:p w:rsidR="00FE7397" w:rsidRPr="00FE7397" w:rsidRDefault="00FE7397" w:rsidP="00FE7397">
            <w:pPr>
              <w:spacing w:after="0" w:line="240" w:lineRule="auto"/>
              <w:rPr>
                <w:rFonts w:ascii="Calibri" w:eastAsia="Times New Roman" w:hAnsi="Calibri" w:cs="Calibri"/>
                <w:color w:val="000000"/>
                <w:szCs w:val="22"/>
                <w:lang w:bidi="ar-SA"/>
              </w:rPr>
            </w:pPr>
          </w:p>
        </w:tc>
      </w:tr>
      <w:tr w:rsidR="00FE7397" w:rsidRPr="00FE7397" w:rsidTr="00835058">
        <w:trPr>
          <w:trHeight w:val="643"/>
          <w:jc w:val="center"/>
        </w:trPr>
        <w:tc>
          <w:tcPr>
            <w:tcW w:w="560" w:type="dxa"/>
            <w:tcBorders>
              <w:top w:val="nil"/>
              <w:left w:val="single" w:sz="4" w:space="0" w:color="auto"/>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6</w:t>
            </w:r>
          </w:p>
        </w:tc>
        <w:tc>
          <w:tcPr>
            <w:tcW w:w="3307" w:type="dxa"/>
            <w:vMerge w:val="restart"/>
            <w:tcBorders>
              <w:top w:val="nil"/>
              <w:left w:val="single" w:sz="4" w:space="0" w:color="auto"/>
              <w:bottom w:val="nil"/>
              <w:right w:val="single" w:sz="4" w:space="0" w:color="auto"/>
            </w:tcBorders>
            <w:shd w:val="clear" w:color="auto" w:fill="auto"/>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r w:rsidRPr="00FE7397">
              <w:rPr>
                <w:rFonts w:ascii="Calibri" w:eastAsia="Times New Roman" w:hAnsi="Calibri" w:cs="Calibri"/>
                <w:b/>
                <w:bCs/>
                <w:color w:val="000000"/>
                <w:szCs w:val="22"/>
                <w:lang w:bidi="ar-SA"/>
              </w:rPr>
              <w:t>Form</w:t>
            </w:r>
          </w:p>
        </w:tc>
        <w:tc>
          <w:tcPr>
            <w:tcW w:w="3117" w:type="dxa"/>
            <w:tcBorders>
              <w:top w:val="nil"/>
              <w:left w:val="nil"/>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Check Registration form</w:t>
            </w:r>
          </w:p>
        </w:tc>
        <w:tc>
          <w:tcPr>
            <w:tcW w:w="3033" w:type="dxa"/>
            <w:tcBorders>
              <w:top w:val="nil"/>
              <w:left w:val="single" w:sz="4" w:space="0" w:color="auto"/>
              <w:bottom w:val="single" w:sz="4" w:space="0" w:color="auto"/>
              <w:right w:val="single" w:sz="4" w:space="0" w:color="auto"/>
            </w:tcBorders>
            <w:shd w:val="clear" w:color="auto" w:fill="auto"/>
            <w:hideMark/>
          </w:tcPr>
          <w:p w:rsidR="00FE7397" w:rsidRPr="00FE7397" w:rsidRDefault="00FE7397" w:rsidP="008C5236">
            <w:pPr>
              <w:spacing w:after="0" w:line="240" w:lineRule="auto"/>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5.1 My Account</w:t>
            </w:r>
          </w:p>
        </w:tc>
        <w:tc>
          <w:tcPr>
            <w:tcW w:w="817" w:type="dxa"/>
            <w:tcBorders>
              <w:top w:val="nil"/>
              <w:left w:val="nil"/>
              <w:bottom w:val="nil"/>
              <w:right w:val="nil"/>
            </w:tcBorders>
            <w:shd w:val="clear" w:color="auto" w:fill="auto"/>
            <w:noWrap/>
            <w:vAlign w:val="bottom"/>
            <w:hideMark/>
          </w:tcPr>
          <w:p w:rsidR="00FE7397" w:rsidRPr="00FE7397" w:rsidRDefault="00FE7397" w:rsidP="00FE7397">
            <w:pPr>
              <w:spacing w:after="0" w:line="240" w:lineRule="auto"/>
              <w:rPr>
                <w:rFonts w:ascii="Calibri" w:eastAsia="Times New Roman" w:hAnsi="Calibri" w:cs="Calibri"/>
                <w:color w:val="000000"/>
                <w:szCs w:val="22"/>
                <w:lang w:bidi="ar-SA"/>
              </w:rPr>
            </w:pPr>
          </w:p>
        </w:tc>
      </w:tr>
      <w:tr w:rsidR="00FE7397" w:rsidRPr="00FE7397" w:rsidTr="00835058">
        <w:trPr>
          <w:trHeight w:val="598"/>
          <w:jc w:val="center"/>
        </w:trPr>
        <w:tc>
          <w:tcPr>
            <w:tcW w:w="560" w:type="dxa"/>
            <w:tcBorders>
              <w:top w:val="nil"/>
              <w:left w:val="single" w:sz="4" w:space="0" w:color="auto"/>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7</w:t>
            </w:r>
          </w:p>
        </w:tc>
        <w:tc>
          <w:tcPr>
            <w:tcW w:w="3307" w:type="dxa"/>
            <w:vMerge/>
            <w:tcBorders>
              <w:top w:val="nil"/>
              <w:left w:val="single" w:sz="4" w:space="0" w:color="auto"/>
              <w:bottom w:val="nil"/>
              <w:right w:val="single" w:sz="4" w:space="0" w:color="auto"/>
            </w:tcBorders>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p>
        </w:tc>
        <w:tc>
          <w:tcPr>
            <w:tcW w:w="3117" w:type="dxa"/>
            <w:tcBorders>
              <w:top w:val="nil"/>
              <w:left w:val="nil"/>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Check Log In form</w:t>
            </w:r>
          </w:p>
        </w:tc>
        <w:tc>
          <w:tcPr>
            <w:tcW w:w="3033" w:type="dxa"/>
            <w:tcBorders>
              <w:top w:val="nil"/>
              <w:left w:val="single" w:sz="4" w:space="0" w:color="auto"/>
              <w:bottom w:val="single" w:sz="4" w:space="0" w:color="auto"/>
              <w:right w:val="single" w:sz="4" w:space="0" w:color="auto"/>
            </w:tcBorders>
            <w:shd w:val="clear" w:color="auto" w:fill="auto"/>
            <w:hideMark/>
          </w:tcPr>
          <w:p w:rsidR="00FE7397" w:rsidRPr="00FE7397" w:rsidRDefault="00FE7397" w:rsidP="008C5236">
            <w:pPr>
              <w:spacing w:after="0" w:line="240" w:lineRule="auto"/>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6.1 Home Page after log in</w:t>
            </w:r>
          </w:p>
        </w:tc>
        <w:tc>
          <w:tcPr>
            <w:tcW w:w="817" w:type="dxa"/>
            <w:tcBorders>
              <w:top w:val="nil"/>
              <w:left w:val="nil"/>
              <w:bottom w:val="nil"/>
              <w:right w:val="nil"/>
            </w:tcBorders>
            <w:shd w:val="clear" w:color="auto" w:fill="auto"/>
            <w:noWrap/>
            <w:vAlign w:val="bottom"/>
            <w:hideMark/>
          </w:tcPr>
          <w:p w:rsidR="00FE7397" w:rsidRPr="00FE7397" w:rsidRDefault="00FE7397" w:rsidP="00FE7397">
            <w:pPr>
              <w:spacing w:after="0" w:line="240" w:lineRule="auto"/>
              <w:rPr>
                <w:rFonts w:ascii="Calibri" w:eastAsia="Times New Roman" w:hAnsi="Calibri" w:cs="Calibri"/>
                <w:color w:val="000000"/>
                <w:szCs w:val="22"/>
                <w:lang w:bidi="ar-SA"/>
              </w:rPr>
            </w:pPr>
          </w:p>
        </w:tc>
      </w:tr>
      <w:tr w:rsidR="00FE7397" w:rsidRPr="00FE7397" w:rsidTr="00835058">
        <w:trPr>
          <w:trHeight w:val="598"/>
          <w:jc w:val="center"/>
        </w:trPr>
        <w:tc>
          <w:tcPr>
            <w:tcW w:w="560" w:type="dxa"/>
            <w:tcBorders>
              <w:top w:val="nil"/>
              <w:left w:val="single" w:sz="4" w:space="0" w:color="auto"/>
              <w:bottom w:val="single" w:sz="4" w:space="0" w:color="auto"/>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9</w:t>
            </w:r>
          </w:p>
        </w:tc>
        <w:tc>
          <w:tcPr>
            <w:tcW w:w="3307" w:type="dxa"/>
            <w:tcBorders>
              <w:top w:val="single" w:sz="4" w:space="0" w:color="auto"/>
              <w:left w:val="single" w:sz="4" w:space="0" w:color="auto"/>
              <w:bottom w:val="nil"/>
              <w:right w:val="single" w:sz="4" w:space="0" w:color="auto"/>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b/>
                <w:bCs/>
                <w:color w:val="000000"/>
                <w:szCs w:val="22"/>
                <w:lang w:bidi="ar-SA"/>
              </w:rPr>
            </w:pPr>
            <w:r w:rsidRPr="00FE7397">
              <w:rPr>
                <w:rFonts w:ascii="Calibri" w:eastAsia="Times New Roman" w:hAnsi="Calibri" w:cs="Calibri"/>
                <w:b/>
                <w:bCs/>
                <w:color w:val="000000"/>
                <w:szCs w:val="22"/>
                <w:lang w:bidi="ar-SA"/>
              </w:rPr>
              <w:t>Website Content</w:t>
            </w:r>
          </w:p>
        </w:tc>
        <w:tc>
          <w:tcPr>
            <w:tcW w:w="3117" w:type="dxa"/>
            <w:tcBorders>
              <w:top w:val="nil"/>
              <w:left w:val="nil"/>
              <w:bottom w:val="nil"/>
              <w:right w:val="nil"/>
            </w:tcBorders>
            <w:shd w:val="clear" w:color="auto" w:fill="auto"/>
            <w:noWrap/>
            <w:vAlign w:val="center"/>
            <w:hideMark/>
          </w:tcPr>
          <w:p w:rsidR="00FE7397" w:rsidRPr="00FE7397" w:rsidRDefault="00FE7397" w:rsidP="00FE7397">
            <w:pPr>
              <w:spacing w:after="0" w:line="240" w:lineRule="auto"/>
              <w:jc w:val="center"/>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Hyperlinks</w:t>
            </w:r>
          </w:p>
        </w:tc>
        <w:tc>
          <w:tcPr>
            <w:tcW w:w="3033" w:type="dxa"/>
            <w:tcBorders>
              <w:top w:val="nil"/>
              <w:left w:val="single" w:sz="4" w:space="0" w:color="auto"/>
              <w:bottom w:val="single" w:sz="4" w:space="0" w:color="auto"/>
              <w:right w:val="single" w:sz="4" w:space="0" w:color="auto"/>
            </w:tcBorders>
            <w:shd w:val="clear" w:color="auto" w:fill="auto"/>
            <w:hideMark/>
          </w:tcPr>
          <w:p w:rsidR="00FE7397" w:rsidRPr="00FE7397" w:rsidRDefault="00FE7397" w:rsidP="008C5236">
            <w:pPr>
              <w:spacing w:after="0" w:line="240" w:lineRule="auto"/>
              <w:rPr>
                <w:rFonts w:ascii="Calibri" w:eastAsia="Times New Roman" w:hAnsi="Calibri" w:cs="Calibri"/>
                <w:color w:val="000000"/>
                <w:szCs w:val="22"/>
                <w:lang w:bidi="ar-SA"/>
              </w:rPr>
            </w:pPr>
            <w:r w:rsidRPr="00FE7397">
              <w:rPr>
                <w:rFonts w:ascii="Calibri" w:eastAsia="Times New Roman" w:hAnsi="Calibri" w:cs="Calibri"/>
                <w:color w:val="000000"/>
                <w:szCs w:val="22"/>
                <w:lang w:bidi="ar-SA"/>
              </w:rPr>
              <w:t>7.1 Check all hyperlinks</w:t>
            </w:r>
          </w:p>
        </w:tc>
        <w:tc>
          <w:tcPr>
            <w:tcW w:w="817" w:type="dxa"/>
            <w:tcBorders>
              <w:top w:val="nil"/>
              <w:left w:val="nil"/>
              <w:bottom w:val="nil"/>
              <w:right w:val="nil"/>
            </w:tcBorders>
            <w:shd w:val="clear" w:color="auto" w:fill="auto"/>
            <w:noWrap/>
            <w:vAlign w:val="bottom"/>
            <w:hideMark/>
          </w:tcPr>
          <w:p w:rsidR="00FE7397" w:rsidRPr="00FE7397" w:rsidRDefault="00FE7397" w:rsidP="00FE7397">
            <w:pPr>
              <w:spacing w:after="0" w:line="240" w:lineRule="auto"/>
              <w:rPr>
                <w:rFonts w:ascii="Calibri" w:eastAsia="Times New Roman" w:hAnsi="Calibri" w:cs="Calibri"/>
                <w:color w:val="000000"/>
                <w:szCs w:val="22"/>
                <w:lang w:bidi="ar-SA"/>
              </w:rPr>
            </w:pPr>
          </w:p>
        </w:tc>
      </w:tr>
    </w:tbl>
    <w:p w:rsidR="00590F53" w:rsidRDefault="00835058" w:rsidP="00835058">
      <w:pPr>
        <w:jc w:val="center"/>
        <w:rPr>
          <w:rFonts w:ascii="Times New Roman" w:hAnsi="Times New Roman" w:cs="Times New Roman"/>
          <w:sz w:val="36"/>
          <w:szCs w:val="36"/>
          <w:u w:val="single"/>
        </w:rPr>
      </w:pPr>
      <w:r w:rsidRPr="00835058">
        <w:rPr>
          <w:rFonts w:ascii="Times New Roman" w:hAnsi="Times New Roman" w:cs="Times New Roman"/>
          <w:sz w:val="36"/>
          <w:szCs w:val="36"/>
          <w:u w:val="single"/>
        </w:rPr>
        <w:lastRenderedPageBreak/>
        <w:t>Environmental Needs</w:t>
      </w:r>
    </w:p>
    <w:p w:rsidR="00835058" w:rsidRDefault="001B67CF" w:rsidP="00835058">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Windows 7 (64-bit) or later version of windows.</w:t>
      </w:r>
    </w:p>
    <w:p w:rsidR="00835058" w:rsidRDefault="00835058" w:rsidP="00835058">
      <w:pPr>
        <w:pStyle w:val="ListParagraph"/>
        <w:numPr>
          <w:ilvl w:val="0"/>
          <w:numId w:val="19"/>
        </w:numPr>
        <w:rPr>
          <w:rFonts w:ascii="Times New Roman" w:hAnsi="Times New Roman" w:cs="Times New Roman"/>
          <w:sz w:val="36"/>
          <w:szCs w:val="36"/>
        </w:rPr>
      </w:pPr>
      <w:r w:rsidRPr="00835058">
        <w:rPr>
          <w:rFonts w:ascii="Times New Roman" w:hAnsi="Times New Roman" w:cs="Times New Roman"/>
          <w:sz w:val="36"/>
          <w:szCs w:val="36"/>
        </w:rPr>
        <w:t>Selenium</w:t>
      </w:r>
    </w:p>
    <w:p w:rsidR="00835058" w:rsidRPr="005E0C48" w:rsidRDefault="00835058" w:rsidP="005E0C48">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 xml:space="preserve">Google Chrome </w:t>
      </w:r>
      <w:r w:rsidRPr="00835058">
        <w:rPr>
          <w:rFonts w:ascii="Times New Roman" w:hAnsi="Times New Roman" w:cs="Times New Roman"/>
          <w:sz w:val="36"/>
          <w:szCs w:val="36"/>
        </w:rPr>
        <w:t>Version 65.0.3325.181 (Official Build) (64-bit)</w:t>
      </w:r>
      <w:bookmarkStart w:id="0" w:name="_GoBack"/>
      <w:bookmarkEnd w:id="0"/>
    </w:p>
    <w:sectPr w:rsidR="00835058" w:rsidRPr="005E0C48" w:rsidSect="00874A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343AE2D8"/>
    <w:lvl w:ilvl="0" w:tplc="0409001B">
      <w:start w:val="1"/>
      <w:numFmt w:val="lowerRoman"/>
      <w:lvlText w:val="%1."/>
      <w:lvlJc w:val="righ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2B3048"/>
    <w:multiLevelType w:val="hybridMultilevel"/>
    <w:tmpl w:val="065A27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344DB7"/>
    <w:multiLevelType w:val="hybridMultilevel"/>
    <w:tmpl w:val="550E63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9A4D21"/>
    <w:multiLevelType w:val="hybridMultilevel"/>
    <w:tmpl w:val="2520C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E353D2"/>
    <w:multiLevelType w:val="hybridMultilevel"/>
    <w:tmpl w:val="BB183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370ED8"/>
    <w:multiLevelType w:val="hybridMultilevel"/>
    <w:tmpl w:val="6692817A"/>
    <w:lvl w:ilvl="0" w:tplc="0409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3E25474F"/>
    <w:multiLevelType w:val="hybridMultilevel"/>
    <w:tmpl w:val="E7E0F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D8D6F0C"/>
    <w:multiLevelType w:val="hybridMultilevel"/>
    <w:tmpl w:val="CEE6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B0354"/>
    <w:multiLevelType w:val="hybridMultilevel"/>
    <w:tmpl w:val="CBBED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DF67BC"/>
    <w:multiLevelType w:val="hybridMultilevel"/>
    <w:tmpl w:val="F3103B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C9738C"/>
    <w:multiLevelType w:val="hybridMultilevel"/>
    <w:tmpl w:val="24D43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297578"/>
    <w:multiLevelType w:val="hybridMultilevel"/>
    <w:tmpl w:val="8A5A4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AA57C8"/>
    <w:multiLevelType w:val="hybridMultilevel"/>
    <w:tmpl w:val="994802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102E38"/>
    <w:multiLevelType w:val="hybridMultilevel"/>
    <w:tmpl w:val="A8C88D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4844A74"/>
    <w:multiLevelType w:val="hybridMultilevel"/>
    <w:tmpl w:val="175EAE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FA3BEA"/>
    <w:multiLevelType w:val="hybridMultilevel"/>
    <w:tmpl w:val="8F60B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7"/>
  </w:num>
  <w:num w:numId="3">
    <w:abstractNumId w:val="7"/>
  </w:num>
  <w:num w:numId="4">
    <w:abstractNumId w:val="12"/>
  </w:num>
  <w:num w:numId="5">
    <w:abstractNumId w:val="4"/>
  </w:num>
  <w:num w:numId="6">
    <w:abstractNumId w:val="0"/>
  </w:num>
  <w:num w:numId="7">
    <w:abstractNumId w:val="13"/>
  </w:num>
  <w:num w:numId="8">
    <w:abstractNumId w:val="11"/>
  </w:num>
  <w:num w:numId="9">
    <w:abstractNumId w:val="1"/>
  </w:num>
  <w:num w:numId="10">
    <w:abstractNumId w:val="16"/>
  </w:num>
  <w:num w:numId="11">
    <w:abstractNumId w:val="2"/>
  </w:num>
  <w:num w:numId="12">
    <w:abstractNumId w:val="3"/>
  </w:num>
  <w:num w:numId="13">
    <w:abstractNumId w:val="8"/>
  </w:num>
  <w:num w:numId="14">
    <w:abstractNumId w:val="18"/>
  </w:num>
  <w:num w:numId="15">
    <w:abstractNumId w:val="14"/>
  </w:num>
  <w:num w:numId="16">
    <w:abstractNumId w:val="9"/>
  </w:num>
  <w:num w:numId="17">
    <w:abstractNumId w:val="15"/>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6133"/>
    <w:rsid w:val="001B67CF"/>
    <w:rsid w:val="002A5D63"/>
    <w:rsid w:val="002B6133"/>
    <w:rsid w:val="0053533B"/>
    <w:rsid w:val="00590F53"/>
    <w:rsid w:val="005B409E"/>
    <w:rsid w:val="005E0C48"/>
    <w:rsid w:val="00835058"/>
    <w:rsid w:val="0086150D"/>
    <w:rsid w:val="00874AFB"/>
    <w:rsid w:val="0088725E"/>
    <w:rsid w:val="008C5236"/>
    <w:rsid w:val="00947A35"/>
    <w:rsid w:val="009C00D5"/>
    <w:rsid w:val="00AA254E"/>
    <w:rsid w:val="00AC0831"/>
    <w:rsid w:val="00AE4F36"/>
    <w:rsid w:val="00B87EEF"/>
    <w:rsid w:val="00CA541E"/>
    <w:rsid w:val="00E8486B"/>
    <w:rsid w:val="00EC7743"/>
    <w:rsid w:val="00F86725"/>
    <w:rsid w:val="00FA100D"/>
    <w:rsid w:val="00FE7397"/>
  </w:rsids>
  <m:mathPr>
    <m:mathFont m:val="Cambria Math"/>
    <m:brkBin m:val="before"/>
    <m:brkBinSub m:val="--"/>
    <m:smallFrac m:val="off"/>
    <m:dispDef/>
    <m:lMargin m:val="0"/>
    <m:rMargin m:val="0"/>
    <m:defJc m:val="centerGroup"/>
    <m:wrapIndent m:val="1440"/>
    <m:intLim m:val="subSup"/>
    <m:naryLim m:val="undOvr"/>
  </m:mathPr>
  <w:themeFontLang w:val="cy-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AFB"/>
  </w:style>
  <w:style w:type="paragraph" w:styleId="Heading1">
    <w:name w:val="heading 1"/>
    <w:basedOn w:val="Normal"/>
    <w:next w:val="Normal"/>
    <w:link w:val="Heading1Char"/>
    <w:uiPriority w:val="9"/>
    <w:qFormat/>
    <w:rsid w:val="00E8486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E8486B"/>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86B"/>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E8486B"/>
    <w:rPr>
      <w:rFonts w:asciiTheme="majorHAnsi" w:eastAsiaTheme="majorEastAsia" w:hAnsiTheme="majorHAnsi" w:cstheme="majorBidi"/>
      <w:color w:val="2E74B5" w:themeColor="accent1" w:themeShade="BF"/>
      <w:sz w:val="26"/>
      <w:szCs w:val="33"/>
    </w:rPr>
  </w:style>
  <w:style w:type="paragraph" w:styleId="Title">
    <w:name w:val="Title"/>
    <w:basedOn w:val="Normal"/>
    <w:next w:val="Normal"/>
    <w:link w:val="TitleChar"/>
    <w:uiPriority w:val="10"/>
    <w:qFormat/>
    <w:rsid w:val="00E8486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8486B"/>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E8486B"/>
    <w:pPr>
      <w:ind w:left="720"/>
      <w:contextualSpacing/>
    </w:pPr>
  </w:style>
  <w:style w:type="paragraph" w:styleId="TOCHeading">
    <w:name w:val="TOC Heading"/>
    <w:basedOn w:val="Heading1"/>
    <w:next w:val="Normal"/>
    <w:uiPriority w:val="39"/>
    <w:unhideWhenUsed/>
    <w:qFormat/>
    <w:rsid w:val="0086150D"/>
    <w:pPr>
      <w:outlineLvl w:val="9"/>
    </w:pPr>
    <w:rPr>
      <w:szCs w:val="32"/>
      <w:lang w:bidi="ar-SA"/>
    </w:rPr>
  </w:style>
  <w:style w:type="paragraph" w:styleId="NoSpacing">
    <w:name w:val="No Spacing"/>
    <w:uiPriority w:val="1"/>
    <w:qFormat/>
    <w:rsid w:val="0088725E"/>
    <w:pPr>
      <w:spacing w:after="0" w:line="240" w:lineRule="auto"/>
    </w:pPr>
  </w:style>
  <w:style w:type="table" w:styleId="TableGrid">
    <w:name w:val="Table Grid"/>
    <w:basedOn w:val="TableNormal"/>
    <w:uiPriority w:val="39"/>
    <w:rsid w:val="00CA5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486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E8486B"/>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86B"/>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E8486B"/>
    <w:rPr>
      <w:rFonts w:asciiTheme="majorHAnsi" w:eastAsiaTheme="majorEastAsia" w:hAnsiTheme="majorHAnsi" w:cstheme="majorBidi"/>
      <w:color w:val="2E74B5" w:themeColor="accent1" w:themeShade="BF"/>
      <w:sz w:val="26"/>
      <w:szCs w:val="33"/>
    </w:rPr>
  </w:style>
  <w:style w:type="paragraph" w:styleId="Title">
    <w:name w:val="Title"/>
    <w:basedOn w:val="Normal"/>
    <w:next w:val="Normal"/>
    <w:link w:val="TitleChar"/>
    <w:uiPriority w:val="10"/>
    <w:qFormat/>
    <w:rsid w:val="00E8486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8486B"/>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E8486B"/>
    <w:pPr>
      <w:ind w:left="720"/>
      <w:contextualSpacing/>
    </w:pPr>
  </w:style>
  <w:style w:type="paragraph" w:styleId="TOCHeading">
    <w:name w:val="TOC Heading"/>
    <w:basedOn w:val="Heading1"/>
    <w:next w:val="Normal"/>
    <w:uiPriority w:val="39"/>
    <w:unhideWhenUsed/>
    <w:qFormat/>
    <w:rsid w:val="0086150D"/>
    <w:pPr>
      <w:outlineLvl w:val="9"/>
    </w:pPr>
    <w:rPr>
      <w:szCs w:val="32"/>
      <w:lang w:bidi="ar-SA"/>
    </w:rPr>
  </w:style>
  <w:style w:type="paragraph" w:styleId="NoSpacing">
    <w:name w:val="No Spacing"/>
    <w:uiPriority w:val="1"/>
    <w:qFormat/>
    <w:rsid w:val="0088725E"/>
    <w:pPr>
      <w:spacing w:after="0" w:line="240" w:lineRule="auto"/>
    </w:pPr>
  </w:style>
  <w:style w:type="table" w:styleId="TableGrid">
    <w:name w:val="Table Grid"/>
    <w:basedOn w:val="TableNormal"/>
    <w:uiPriority w:val="39"/>
    <w:rsid w:val="00CA5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289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CB634-0BAA-44F9-BCBE-446C3214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 pantho</dc:creator>
  <cp:keywords/>
  <dc:description/>
  <cp:lastModifiedBy>Islam</cp:lastModifiedBy>
  <cp:revision>22</cp:revision>
  <dcterms:created xsi:type="dcterms:W3CDTF">2018-04-06T09:14:00Z</dcterms:created>
  <dcterms:modified xsi:type="dcterms:W3CDTF">2018-04-18T15:37:00Z</dcterms:modified>
</cp:coreProperties>
</file>